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6CA2" w14:textId="64B20F59" w:rsidR="009412C5" w:rsidRPr="00D81630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D81630" w:rsidRPr="00D81630">
        <w:t>{</w:t>
      </w:r>
      <w:proofErr w:type="spellStart"/>
      <w:r w:rsidR="00D81630">
        <w:rPr>
          <w:lang w:val="en-US"/>
        </w:rPr>
        <w:t>ContractNumber</w:t>
      </w:r>
      <w:proofErr w:type="spellEnd"/>
      <w:r w:rsidR="00D81630" w:rsidRPr="00D81630">
        <w:t>}</w:t>
      </w:r>
    </w:p>
    <w:p w14:paraId="7E8177D0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47DE553B" w14:textId="77777777" w:rsidR="009412C5" w:rsidRDefault="009412C5">
      <w:pPr>
        <w:pStyle w:val="21"/>
        <w:shd w:val="clear" w:color="auto" w:fill="auto"/>
        <w:spacing w:after="0" w:line="240" w:lineRule="exact"/>
      </w:pPr>
    </w:p>
    <w:p w14:paraId="37789D37" w14:textId="4E1330A6" w:rsidR="009412C5" w:rsidRPr="00D81630" w:rsidRDefault="009412C5">
      <w:pPr>
        <w:pStyle w:val="21"/>
        <w:shd w:val="clear" w:color="auto" w:fill="auto"/>
        <w:spacing w:after="0" w:line="240" w:lineRule="exact"/>
        <w:jc w:val="both"/>
        <w:rPr>
          <w:lang w:val="en-US"/>
        </w:rPr>
      </w:pPr>
      <w:r>
        <w:t>г</w:t>
      </w:r>
      <w:r w:rsidRPr="00D81630">
        <w:rPr>
          <w:lang w:val="en-US"/>
        </w:rPr>
        <w:t xml:space="preserve">. </w:t>
      </w:r>
      <w:r w:rsidR="00D81630" w:rsidRPr="00D81630">
        <w:rPr>
          <w:lang w:val="en-US"/>
        </w:rPr>
        <w:t>{</w:t>
      </w:r>
      <w:r w:rsidR="00D81630">
        <w:rPr>
          <w:lang w:val="en-US"/>
        </w:rPr>
        <w:t>City</w:t>
      </w:r>
      <w:r w:rsidR="00D81630" w:rsidRPr="00D81630">
        <w:rPr>
          <w:lang w:val="en-US"/>
        </w:rPr>
        <w:t xml:space="preserve">}                                  </w:t>
      </w:r>
      <w:r w:rsidR="00D81630">
        <w:rPr>
          <w:lang w:val="en-US"/>
        </w:rPr>
        <w:t xml:space="preserve">               </w:t>
      </w:r>
      <w:r w:rsidRPr="00D81630">
        <w:rPr>
          <w:lang w:val="en-US"/>
        </w:rPr>
        <w:t xml:space="preserve">                                   «</w:t>
      </w:r>
      <w:r w:rsidR="00D81630" w:rsidRPr="00D81630">
        <w:rPr>
          <w:lang w:val="en-US"/>
        </w:rPr>
        <w:t>{</w:t>
      </w:r>
      <w:proofErr w:type="spellStart"/>
      <w:r w:rsidR="00D81630">
        <w:rPr>
          <w:lang w:val="en-US"/>
        </w:rPr>
        <w:t>ContractDay</w:t>
      </w:r>
      <w:proofErr w:type="spellEnd"/>
      <w:r w:rsidR="00D81630" w:rsidRPr="00D81630">
        <w:rPr>
          <w:lang w:val="en-US"/>
        </w:rPr>
        <w:t>}</w:t>
      </w:r>
      <w:r w:rsidRPr="00D81630">
        <w:rPr>
          <w:lang w:val="en-US"/>
        </w:rPr>
        <w:t xml:space="preserve">» </w:t>
      </w:r>
      <w:r w:rsidR="00D81630" w:rsidRPr="00D81630">
        <w:rPr>
          <w:lang w:val="en-US"/>
        </w:rPr>
        <w:t>{</w:t>
      </w:r>
      <w:proofErr w:type="spellStart"/>
      <w:r w:rsidR="00D81630">
        <w:rPr>
          <w:lang w:val="en-US"/>
        </w:rPr>
        <w:t>ContractMonth</w:t>
      </w:r>
      <w:proofErr w:type="spellEnd"/>
      <w:r w:rsidR="00D81630" w:rsidRPr="00D81630">
        <w:rPr>
          <w:lang w:val="en-US"/>
        </w:rPr>
        <w:t>}</w:t>
      </w:r>
      <w:r w:rsidR="00D81630">
        <w:rPr>
          <w:lang w:val="en-US"/>
        </w:rPr>
        <w:t>{</w:t>
      </w:r>
      <w:proofErr w:type="spellStart"/>
      <w:r w:rsidR="00D81630">
        <w:rPr>
          <w:lang w:val="en-US"/>
        </w:rPr>
        <w:t>ContractYear</w:t>
      </w:r>
      <w:proofErr w:type="spellEnd"/>
      <w:r w:rsidR="00D81630">
        <w:rPr>
          <w:lang w:val="en-US"/>
        </w:rPr>
        <w:t>}</w:t>
      </w:r>
      <w:r>
        <w:t>г</w:t>
      </w:r>
      <w:r w:rsidRPr="00D81630">
        <w:rPr>
          <w:lang w:val="en-US"/>
        </w:rPr>
        <w:t>.</w:t>
      </w:r>
    </w:p>
    <w:p w14:paraId="29340639" w14:textId="77777777" w:rsidR="009412C5" w:rsidRPr="00D81630" w:rsidRDefault="009412C5">
      <w:pPr>
        <w:pStyle w:val="21"/>
        <w:shd w:val="clear" w:color="auto" w:fill="auto"/>
        <w:spacing w:after="0" w:line="274" w:lineRule="exact"/>
        <w:ind w:firstLine="600"/>
        <w:jc w:val="both"/>
        <w:rPr>
          <w:lang w:val="en-US"/>
        </w:rPr>
      </w:pPr>
    </w:p>
    <w:p w14:paraId="4BDF77DF" w14:textId="7EC85DB6" w:rsidR="009412C5" w:rsidRDefault="00D81630">
      <w:pPr>
        <w:pStyle w:val="21"/>
        <w:shd w:val="clear" w:color="auto" w:fill="auto"/>
        <w:spacing w:after="0" w:line="274" w:lineRule="exact"/>
        <w:jc w:val="both"/>
      </w:pPr>
      <w:r>
        <w:rPr>
          <w:lang w:val="en-US"/>
        </w:rPr>
        <w:t>OAOA</w:t>
      </w:r>
      <w:r w:rsidR="009412C5">
        <w:t>«</w:t>
      </w:r>
      <w:r w:rsidRPr="00D81630">
        <w:t>{</w:t>
      </w:r>
      <w:proofErr w:type="spellStart"/>
      <w:r>
        <w:rPr>
          <w:lang w:val="en-US"/>
        </w:rPr>
        <w:t>EmployerName</w:t>
      </w:r>
      <w:proofErr w:type="spellEnd"/>
      <w:r w:rsidRPr="00D81630">
        <w:t>}</w:t>
      </w:r>
      <w:r w:rsidR="009412C5">
        <w:t xml:space="preserve">», именуемое в дальнейшем «Работодатель», в лице генерального директора </w:t>
      </w:r>
      <w:r w:rsidRPr="00D81630">
        <w:rPr>
          <w:rStyle w:val="20"/>
          <w:b w:val="0"/>
          <w:bCs w:val="0"/>
        </w:rPr>
        <w:t>{</w:t>
      </w:r>
      <w:proofErr w:type="spellStart"/>
      <w:r>
        <w:rPr>
          <w:rStyle w:val="20"/>
          <w:b w:val="0"/>
          <w:bCs w:val="0"/>
          <w:lang w:val="en-US"/>
        </w:rPr>
        <w:t>DirectorName</w:t>
      </w:r>
      <w:proofErr w:type="spellEnd"/>
      <w:r w:rsidRPr="00D81630">
        <w:rPr>
          <w:rStyle w:val="20"/>
          <w:b w:val="0"/>
          <w:bCs w:val="0"/>
        </w:rPr>
        <w:t>}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14:paraId="57068492" w14:textId="7E96F55C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>и гражданин (ка)</w:t>
      </w:r>
      <w:r w:rsidR="00D81630" w:rsidRPr="00D81630">
        <w:t xml:space="preserve"> {</w:t>
      </w:r>
      <w:proofErr w:type="spellStart"/>
      <w:r w:rsidR="00D81630">
        <w:rPr>
          <w:lang w:val="en-US"/>
        </w:rPr>
        <w:t>EmployeeName</w:t>
      </w:r>
      <w:proofErr w:type="spellEnd"/>
      <w:r w:rsidR="00D81630" w:rsidRPr="00D81630">
        <w:t>}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3018B7B9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05A5C7A3" w14:textId="655E40B5" w:rsidR="009412C5" w:rsidRPr="00D81630" w:rsidRDefault="009412C5" w:rsidP="00D81630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на должность: </w:t>
      </w:r>
      <w:r w:rsidR="00D81630" w:rsidRPr="00D81630">
        <w:t>{</w:t>
      </w:r>
      <w:proofErr w:type="spellStart"/>
      <w:r w:rsidR="00D81630">
        <w:rPr>
          <w:lang w:val="en-US"/>
        </w:rPr>
        <w:t>EmployeePosition</w:t>
      </w:r>
      <w:proofErr w:type="spellEnd"/>
      <w:r w:rsidR="00D81630" w:rsidRPr="00D81630">
        <w:t>}</w:t>
      </w:r>
    </w:p>
    <w:p w14:paraId="43E865EC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459AE0EE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61B3EE44" w14:textId="68A6DEBC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>
        <w:rPr>
          <w:rStyle w:val="20"/>
          <w:b w:val="0"/>
          <w:bCs w:val="0"/>
        </w:rPr>
        <w:t>«</w:t>
      </w:r>
      <w:r w:rsidR="00D81630" w:rsidRPr="00D81630">
        <w:rPr>
          <w:rStyle w:val="20"/>
          <w:b w:val="0"/>
          <w:bCs w:val="0"/>
        </w:rPr>
        <w:t>{</w:t>
      </w:r>
      <w:proofErr w:type="spellStart"/>
      <w:r w:rsidR="00D81630">
        <w:rPr>
          <w:rStyle w:val="20"/>
          <w:b w:val="0"/>
          <w:bCs w:val="0"/>
          <w:lang w:val="en-US"/>
        </w:rPr>
        <w:t>ContractDay</w:t>
      </w:r>
      <w:proofErr w:type="spellEnd"/>
      <w:r w:rsidR="00D81630" w:rsidRPr="00D81630">
        <w:rPr>
          <w:rStyle w:val="20"/>
          <w:b w:val="0"/>
          <w:bCs w:val="0"/>
        </w:rPr>
        <w:t>}</w:t>
      </w:r>
      <w:r>
        <w:rPr>
          <w:rStyle w:val="20"/>
          <w:b w:val="0"/>
          <w:bCs w:val="0"/>
        </w:rPr>
        <w:t>»</w:t>
      </w:r>
      <w:r w:rsidR="00D81630" w:rsidRPr="00D81630">
        <w:rPr>
          <w:rStyle w:val="20"/>
          <w:b w:val="0"/>
          <w:bCs w:val="0"/>
        </w:rPr>
        <w:t xml:space="preserve"> {</w:t>
      </w:r>
      <w:proofErr w:type="spellStart"/>
      <w:r w:rsidR="00D81630">
        <w:rPr>
          <w:rStyle w:val="20"/>
          <w:b w:val="0"/>
          <w:bCs w:val="0"/>
          <w:lang w:val="en-US"/>
        </w:rPr>
        <w:t>ContractYear</w:t>
      </w:r>
      <w:proofErr w:type="spellEnd"/>
      <w:r w:rsidR="00D81630" w:rsidRPr="00D81630">
        <w:rPr>
          <w:rStyle w:val="20"/>
          <w:b w:val="0"/>
          <w:bCs w:val="0"/>
        </w:rPr>
        <w:t>}</w:t>
      </w:r>
      <w:r>
        <w:rPr>
          <w:rStyle w:val="20"/>
          <w:b w:val="0"/>
          <w:bCs w:val="0"/>
        </w:rPr>
        <w:t xml:space="preserve"> года.</w:t>
      </w:r>
    </w:p>
    <w:p w14:paraId="4EC87E72" w14:textId="6D558A96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D81630" w:rsidRPr="00D81630">
        <w:t>{</w:t>
      </w:r>
      <w:proofErr w:type="spellStart"/>
      <w:r w:rsidR="00D81630">
        <w:rPr>
          <w:lang w:val="en-US"/>
        </w:rPr>
        <w:t>ContractMonth</w:t>
      </w:r>
      <w:proofErr w:type="spellEnd"/>
      <w:r w:rsidR="00D81630" w:rsidRPr="00D81630">
        <w:t>}</w:t>
      </w:r>
      <w:r w:rsidR="009412C5">
        <w:rPr>
          <w:rStyle w:val="20"/>
          <w:b w:val="0"/>
          <w:bCs w:val="0"/>
        </w:rPr>
        <w:t xml:space="preserve"> мес. </w:t>
      </w:r>
    </w:p>
    <w:p w14:paraId="7CA7A9C9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47298412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1EBC90B7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43087EB8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37F22233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5F16D1B2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09778B5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4A290469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229B036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2FDDE59A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6EBE095A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0B79BBAF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5821D0F6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245A438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35DDB443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155951D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EA5ADB4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55058AE3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50ADFEA8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 xml:space="preserve">добросовестно исполнять свои трудовые обязанности, возложенные на него настоящим </w:t>
      </w:r>
      <w:r>
        <w:lastRenderedPageBreak/>
        <w:t>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3E0F44DA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6AD14685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798B48A9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6F6F6E68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20EB8518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065DA03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50D753AA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6FB16EC1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04F2E5B1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75626946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5B6DA88D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18E80876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1899452D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4AFF8C90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48C05983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1636D155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50095C15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121E5FEF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3253002F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353AD2EE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2CBAD5B8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16A5C4D8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707D5381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12F96F2E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062B002C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3AB23DE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</w:t>
      </w:r>
      <w:r>
        <w:lastRenderedPageBreak/>
        <w:t>необходимую для заключения коллективного договора, соглашения и контроля за их выполнением;</w:t>
      </w:r>
    </w:p>
    <w:p w14:paraId="62FD76F2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30C90C5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2BEA3035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52481E3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33BD2B2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7B2E6ACF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3EC48501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142F504E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76288B1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0C6DBC04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68D2AF4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759A4D9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3B9F9929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74C384BF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0BC87ED6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25B69D8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69C51575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48D5212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3366252C" w14:textId="793B085E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D81630" w:rsidRPr="00D81630">
        <w:t>{</w:t>
      </w:r>
      <w:proofErr w:type="spellStart"/>
      <w:r w:rsidR="00D81630">
        <w:rPr>
          <w:lang w:val="en-US"/>
        </w:rPr>
        <w:t>EmployeeSalary</w:t>
      </w:r>
      <w:proofErr w:type="spellEnd"/>
      <w:r w:rsidR="00D81630" w:rsidRPr="00D81630">
        <w:t>}</w:t>
      </w:r>
      <w:r>
        <w:t xml:space="preserve"> рублей ежемесячно;</w:t>
      </w:r>
    </w:p>
    <w:p w14:paraId="70ACC573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2F1FBD05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14:paraId="6FA3468D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65D671FA" w14:textId="77777777"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14:paraId="6EDF6D3E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0C6ED32C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12A7E4F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4E0801D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243A9534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767AC36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5EA74C9D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3330929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67F359D6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7DCA4ED0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553E8D3A" w14:textId="77777777"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5BBCDA16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14:paraId="77076D08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                                                                   ___________________________</w:t>
      </w:r>
    </w:p>
    <w:p w14:paraId="72EED373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"_________________________"                                                                  Паспорт: серия______№______</w:t>
      </w:r>
    </w:p>
    <w:p w14:paraId="4F32D33E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ИНН/КПП________________                                                                     выдан______________________</w:t>
      </w:r>
    </w:p>
    <w:p w14:paraId="6BDEE416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Адрес:____________________</w:t>
      </w:r>
    </w:p>
    <w:p w14:paraId="60E115C7" w14:textId="77777777" w:rsidR="009412C5" w:rsidRDefault="009412C5">
      <w:pPr>
        <w:rPr>
          <w:rFonts w:ascii="Times New Roman" w:hAnsi="Times New Roman" w:cs="Times New Roman"/>
        </w:rPr>
      </w:pPr>
    </w:p>
    <w:p w14:paraId="360D61D0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3A6E3F55" w14:textId="10E9C49A" w:rsidR="009412C5" w:rsidRDefault="00D81630">
      <w:pPr>
        <w:rPr>
          <w:rFonts w:ascii="Times New Roman" w:hAnsi="Times New Roman" w:cs="Times New Roman"/>
        </w:rPr>
      </w:pPr>
      <w:r w:rsidRPr="00D81630"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DirectorName</w:t>
      </w:r>
      <w:proofErr w:type="spellEnd"/>
      <w:r w:rsidRPr="00D81630">
        <w:rPr>
          <w:rFonts w:ascii="Times New Roman" w:hAnsi="Times New Roman" w:cs="Times New Roman"/>
        </w:rPr>
        <w:t>}</w:t>
      </w:r>
      <w:r w:rsidR="009412C5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14:paraId="32806065" w14:textId="05FB53C8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D81630" w:rsidRPr="00D81630">
        <w:rPr>
          <w:rFonts w:ascii="Times New Roman" w:hAnsi="Times New Roman" w:cs="Times New Roman"/>
        </w:rPr>
        <w:t>{</w:t>
      </w:r>
      <w:proofErr w:type="spellStart"/>
      <w:r w:rsidR="00D81630">
        <w:rPr>
          <w:rFonts w:ascii="Times New Roman" w:hAnsi="Times New Roman" w:cs="Times New Roman"/>
          <w:lang w:val="en-US"/>
        </w:rPr>
        <w:t>EmployeeName</w:t>
      </w:r>
      <w:proofErr w:type="spellEnd"/>
      <w:r w:rsidR="00D81630" w:rsidRPr="00D8163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01FEC53B" w14:textId="77777777"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14:paraId="25E1274D" w14:textId="14516F50" w:rsidR="009412C5" w:rsidRDefault="009412C5">
      <w:r>
        <w:t xml:space="preserve">Дата                                       </w:t>
      </w:r>
      <w:r w:rsidR="0035464A">
        <w:rPr>
          <w:lang w:val="en-US"/>
        </w:rPr>
        <w:t xml:space="preserve">              </w:t>
      </w:r>
      <w:r>
        <w:t xml:space="preserve"> </w:t>
      </w:r>
      <w:r w:rsidR="00D81630">
        <w:rPr>
          <w:lang w:val="en-US"/>
        </w:rPr>
        <w:t>{</w:t>
      </w:r>
      <w:proofErr w:type="spellStart"/>
      <w:r w:rsidR="00D81630">
        <w:rPr>
          <w:lang w:val="en-US"/>
        </w:rPr>
        <w:t>ContractDay</w:t>
      </w:r>
      <w:proofErr w:type="spellEnd"/>
      <w:r w:rsidR="00D81630">
        <w:rPr>
          <w:lang w:val="en-US"/>
        </w:rPr>
        <w:t>}/{</w:t>
      </w:r>
      <w:proofErr w:type="spellStart"/>
      <w:r w:rsidR="00D81630">
        <w:rPr>
          <w:lang w:val="en-US"/>
        </w:rPr>
        <w:t>ContractMonth</w:t>
      </w:r>
      <w:proofErr w:type="spellEnd"/>
      <w:r w:rsidR="00D81630">
        <w:rPr>
          <w:lang w:val="en-US"/>
        </w:rPr>
        <w:t>}/{</w:t>
      </w:r>
      <w:proofErr w:type="spellStart"/>
      <w:r w:rsidR="00D81630">
        <w:rPr>
          <w:lang w:val="en-US"/>
        </w:rPr>
        <w:t>ContractYear</w:t>
      </w:r>
      <w:proofErr w:type="spellEnd"/>
      <w:r w:rsidR="00D81630">
        <w:rPr>
          <w:lang w:val="en-US"/>
        </w:rPr>
        <w:t>}</w:t>
      </w:r>
      <w:r>
        <w:t>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30953519">
    <w:abstractNumId w:val="0"/>
  </w:num>
  <w:num w:numId="2" w16cid:durableId="1540124683">
    <w:abstractNumId w:val="1"/>
  </w:num>
  <w:num w:numId="3" w16cid:durableId="227959979">
    <w:abstractNumId w:val="2"/>
  </w:num>
  <w:num w:numId="4" w16cid:durableId="2127969983">
    <w:abstractNumId w:val="3"/>
  </w:num>
  <w:num w:numId="5" w16cid:durableId="1152210479">
    <w:abstractNumId w:val="4"/>
  </w:num>
  <w:num w:numId="6" w16cid:durableId="1357541293">
    <w:abstractNumId w:val="5"/>
  </w:num>
  <w:num w:numId="7" w16cid:durableId="1538397972">
    <w:abstractNumId w:val="6"/>
  </w:num>
  <w:num w:numId="8" w16cid:durableId="455684027">
    <w:abstractNumId w:val="7"/>
  </w:num>
  <w:num w:numId="9" w16cid:durableId="1698043378">
    <w:abstractNumId w:val="8"/>
  </w:num>
  <w:num w:numId="10" w16cid:durableId="786698147">
    <w:abstractNumId w:val="9"/>
  </w:num>
  <w:num w:numId="11" w16cid:durableId="877543360">
    <w:abstractNumId w:val="10"/>
  </w:num>
  <w:num w:numId="12" w16cid:durableId="1879125764">
    <w:abstractNumId w:val="11"/>
  </w:num>
  <w:num w:numId="13" w16cid:durableId="699822259">
    <w:abstractNumId w:val="12"/>
  </w:num>
  <w:num w:numId="14" w16cid:durableId="531266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FCD"/>
    <w:rsid w:val="000B2B2F"/>
    <w:rsid w:val="0035464A"/>
    <w:rsid w:val="005675F4"/>
    <w:rsid w:val="009412C5"/>
    <w:rsid w:val="00B03FCD"/>
    <w:rsid w:val="00CD20A5"/>
    <w:rsid w:val="00D81630"/>
    <w:rsid w:val="00E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E7B372"/>
  <w15:docId w15:val="{FAFFD14B-809B-4582-845F-32093ECC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Дана Сухачёва</cp:lastModifiedBy>
  <cp:revision>3</cp:revision>
  <cp:lastPrinted>1899-12-31T18:00:00Z</cp:lastPrinted>
  <dcterms:created xsi:type="dcterms:W3CDTF">2021-01-26T14:43:00Z</dcterms:created>
  <dcterms:modified xsi:type="dcterms:W3CDTF">2025-02-15T08:54:00Z</dcterms:modified>
</cp:coreProperties>
</file>